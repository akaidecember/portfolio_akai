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1C63" w14:textId="77777777" w:rsidR="000B3A05" w:rsidRDefault="00800894" w:rsidP="0007688B">
      <w:pPr>
        <w:pBdr>
          <w:bottom w:val="single" w:sz="6" w:space="0" w:color="FFFFFF"/>
        </w:pBdr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Anshul Kumar Shandilya</w:t>
      </w:r>
    </w:p>
    <w:p w14:paraId="0C4F9562" w14:textId="541ECDC3" w:rsidR="000B3A05" w:rsidRDefault="00800894" w:rsidP="0007688B">
      <w:pPr>
        <w:pBdr>
          <w:bottom w:val="single" w:sz="6" w:space="0" w:color="FFFFFF"/>
        </w:pBd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San Jose, CA </w:t>
      </w:r>
      <w:r>
        <w:rPr>
          <w:rFonts w:ascii="Arial" w:eastAsia="Arial" w:hAnsi="Arial" w:cs="Arial"/>
          <w:color w:val="000000"/>
          <w:sz w:val="20"/>
          <w:szCs w:val="20"/>
        </w:rPr>
        <w:t>| </w:t>
      </w:r>
      <w:r>
        <w:rPr>
          <w:rFonts w:ascii="Arial" w:eastAsia="Arial" w:hAnsi="Arial" w:cs="Arial"/>
          <w:sz w:val="20"/>
          <w:szCs w:val="20"/>
        </w:rPr>
        <w:t>(916) 997</w:t>
      </w:r>
      <w:r>
        <w:rPr>
          <w:rFonts w:ascii="Arial" w:eastAsia="Arial" w:hAnsi="Arial" w:cs="Arial"/>
          <w:sz w:val="20"/>
          <w:szCs w:val="20"/>
        </w:rPr>
        <w:noBreakHyphen/>
        <w:t>1832 </w:t>
      </w:r>
      <w:r>
        <w:rPr>
          <w:rFonts w:ascii="Arial" w:eastAsia="Arial" w:hAnsi="Arial" w:cs="Arial"/>
          <w:color w:val="000000"/>
          <w:sz w:val="20"/>
          <w:szCs w:val="20"/>
        </w:rPr>
        <w:t>| </w:t>
      </w:r>
      <w:hyperlink r:id="rId5" w:history="1">
        <w:r w:rsidR="00C70301" w:rsidRPr="00DA27E4">
          <w:rPr>
            <w:rStyle w:val="Hyperlink"/>
            <w:rFonts w:ascii="Arial" w:eastAsia="Arial" w:hAnsi="Arial" w:cs="Arial"/>
            <w:sz w:val="20"/>
            <w:szCs w:val="20"/>
          </w:rPr>
          <w:t>anshulkshandilya@gmail.com</w:t>
        </w:r>
      </w:hyperlink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color w:val="000000"/>
          <w:sz w:val="20"/>
          <w:szCs w:val="20"/>
        </w:rPr>
        <w:t>| </w:t>
      </w:r>
      <w:hyperlink r:id="rId6" w:history="1">
        <w:r>
          <w:rPr>
            <w:rFonts w:ascii="Arial" w:eastAsia="Arial" w:hAnsi="Arial" w:cs="Arial"/>
            <w:color w:val="000000"/>
            <w:sz w:val="20"/>
            <w:szCs w:val="20"/>
          </w:rPr>
          <w:t>linkedin.com/in/</w:t>
        </w:r>
        <w:proofErr w:type="spellStart"/>
        <w:r>
          <w:rPr>
            <w:rFonts w:ascii="Arial" w:eastAsia="Arial" w:hAnsi="Arial" w:cs="Arial"/>
            <w:color w:val="000000"/>
            <w:sz w:val="20"/>
            <w:szCs w:val="20"/>
          </w:rPr>
          <w:t>anshulshandilya</w:t>
        </w:r>
        <w:proofErr w:type="spellEnd"/>
      </w:hyperlink>
    </w:p>
    <w:p w14:paraId="3D03C02F" w14:textId="77777777" w:rsidR="0007688B" w:rsidRPr="0007688B" w:rsidRDefault="0007688B" w:rsidP="0007688B">
      <w:pPr>
        <w:pBdr>
          <w:bottom w:val="single" w:sz="6" w:space="0" w:color="FFFFFF"/>
        </w:pBdr>
        <w:spacing w:line="27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64229037" w14:textId="77777777" w:rsidR="000B3A05" w:rsidRDefault="00800894" w:rsidP="0007688B">
      <w:pPr>
        <w:pBdr>
          <w:bottom w:val="single" w:sz="6" w:space="0" w:color="FFFFFF"/>
        </w:pBdr>
        <w:spacing w:line="276" w:lineRule="auto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education</w:t>
      </w:r>
    </w:p>
    <w:p w14:paraId="1D036FFD" w14:textId="77777777" w:rsidR="000B3A05" w:rsidRDefault="00800894" w:rsidP="0007688B">
      <w:pPr>
        <w:pBdr>
          <w:bottom w:val="single" w:sz="6" w:space="0" w:color="FFFFFF"/>
        </w:pBdr>
        <w:tabs>
          <w:tab w:val="right" w:pos="10800"/>
        </w:tabs>
        <w:spacing w:line="276" w:lineRule="auto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Master of Science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,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Software Engineering</w:t>
      </w:r>
      <w:r>
        <w:rPr>
          <w:rStyle w:val="fs13fw4"/>
          <w:rFonts w:ascii="Arial" w:eastAsia="Arial" w:hAnsi="Arial" w:cs="Arial"/>
          <w:sz w:val="20"/>
          <w:szCs w:val="20"/>
        </w:rPr>
        <w:tab/>
        <w:t>May 2024</w:t>
      </w:r>
    </w:p>
    <w:p w14:paraId="27EC06DE" w14:textId="77777777" w:rsidR="000B3A05" w:rsidRDefault="00800894" w:rsidP="0007688B">
      <w:pPr>
        <w:pBdr>
          <w:bottom w:val="single" w:sz="6" w:space="0" w:color="FFFFFF"/>
        </w:pBd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Style w:val="fs13fw4undefined"/>
          <w:rFonts w:ascii="Arial" w:eastAsia="Arial" w:hAnsi="Arial" w:cs="Arial"/>
          <w:sz w:val="20"/>
          <w:szCs w:val="20"/>
        </w:rPr>
        <w:t>San Jose State University</w:t>
      </w:r>
      <w:r>
        <w:rPr>
          <w:rStyle w:val="fs13fw4undefinedtdn"/>
          <w:rFonts w:ascii="Arial" w:eastAsia="Arial" w:hAnsi="Arial" w:cs="Arial"/>
          <w:sz w:val="20"/>
          <w:szCs w:val="20"/>
        </w:rPr>
        <w:t xml:space="preserve">, </w:t>
      </w:r>
      <w:r>
        <w:rPr>
          <w:rStyle w:val="fs13fw4undefined"/>
          <w:rFonts w:ascii="Arial" w:eastAsia="Arial" w:hAnsi="Arial" w:cs="Arial"/>
          <w:sz w:val="20"/>
          <w:szCs w:val="20"/>
        </w:rPr>
        <w:t>San Jose, CA</w:t>
      </w:r>
    </w:p>
    <w:p w14:paraId="24D030D7" w14:textId="77777777" w:rsidR="000B3A05" w:rsidRDefault="00800894" w:rsidP="0007688B">
      <w:pPr>
        <w:pBdr>
          <w:bottom w:val="single" w:sz="6" w:space="0" w:color="FFFFFF"/>
        </w:pBdr>
        <w:tabs>
          <w:tab w:val="left" w:pos="220"/>
        </w:tabs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Relevant Coursework - Software Design and Specification, Software Systems Engineering, Web Design, Artificial Intelligence, Data Mining, Machine Learning, Deep Learning, Recommender Systems</w:t>
      </w:r>
    </w:p>
    <w:p w14:paraId="61EE78CD" w14:textId="77777777" w:rsidR="000B3A05" w:rsidRDefault="00800894" w:rsidP="0007688B">
      <w:pPr>
        <w:pBdr>
          <w:bottom w:val="single" w:sz="6" w:space="0" w:color="FFFFFF"/>
        </w:pBdr>
        <w:spacing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 </w:t>
      </w:r>
    </w:p>
    <w:p w14:paraId="149D425E" w14:textId="77777777" w:rsidR="000B3A05" w:rsidRDefault="00800894" w:rsidP="0007688B">
      <w:pPr>
        <w:pBdr>
          <w:bottom w:val="single" w:sz="6" w:space="0" w:color="FFFFFF"/>
        </w:pBdr>
        <w:tabs>
          <w:tab w:val="right" w:pos="10800"/>
        </w:tabs>
        <w:spacing w:line="276" w:lineRule="auto"/>
        <w:rPr>
          <w:rStyle w:val="fs13fw4"/>
          <w:rFonts w:ascii="Arial" w:eastAsia="Arial" w:hAnsi="Arial" w:cs="Arial"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Bachelor of Science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 xml:space="preserve">, </w:t>
      </w: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Computer Science</w:t>
      </w:r>
      <w:r>
        <w:rPr>
          <w:rStyle w:val="fs13fw4"/>
          <w:rFonts w:ascii="Arial" w:eastAsia="Arial" w:hAnsi="Arial" w:cs="Arial"/>
          <w:sz w:val="20"/>
          <w:szCs w:val="20"/>
        </w:rPr>
        <w:tab/>
        <w:t>Dec 2021</w:t>
      </w:r>
    </w:p>
    <w:p w14:paraId="7007C738" w14:textId="77777777" w:rsidR="000B3A05" w:rsidRDefault="00800894" w:rsidP="0007688B">
      <w:pPr>
        <w:pBdr>
          <w:bottom w:val="single" w:sz="6" w:space="0" w:color="FFFFFF"/>
        </w:pBd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Style w:val="fs13fw4undefined"/>
          <w:rFonts w:ascii="Arial" w:eastAsia="Arial" w:hAnsi="Arial" w:cs="Arial"/>
          <w:sz w:val="20"/>
          <w:szCs w:val="20"/>
        </w:rPr>
        <w:t>Sacramento State University</w:t>
      </w:r>
      <w:r>
        <w:rPr>
          <w:rStyle w:val="fs13fw4undefinedtdn"/>
          <w:rFonts w:ascii="Arial" w:eastAsia="Arial" w:hAnsi="Arial" w:cs="Arial"/>
          <w:sz w:val="20"/>
          <w:szCs w:val="20"/>
        </w:rPr>
        <w:t xml:space="preserve">, </w:t>
      </w:r>
      <w:r>
        <w:rPr>
          <w:rStyle w:val="fs13fw4undefined"/>
          <w:rFonts w:ascii="Arial" w:eastAsia="Arial" w:hAnsi="Arial" w:cs="Arial"/>
          <w:sz w:val="20"/>
          <w:szCs w:val="20"/>
        </w:rPr>
        <w:t>Sacramento, CA</w:t>
      </w:r>
    </w:p>
    <w:p w14:paraId="75729C96" w14:textId="77777777" w:rsidR="000B3A05" w:rsidRDefault="00800894" w:rsidP="0007688B">
      <w:pPr>
        <w:pBdr>
          <w:bottom w:val="single" w:sz="6" w:space="0" w:color="FFFFFF"/>
        </w:pBdr>
        <w:tabs>
          <w:tab w:val="left" w:pos="220"/>
        </w:tabs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Relevant Coursework - Data Structures, Algorithms, Operating Systems, Computer Networks, Computer Architecture, Database Management System, Compiler Construction, Parallel Computing</w:t>
      </w:r>
    </w:p>
    <w:p w14:paraId="48EE2040" w14:textId="77777777" w:rsidR="000B3A05" w:rsidRDefault="00800894" w:rsidP="0007688B">
      <w:pPr>
        <w:spacing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 </w:t>
      </w:r>
    </w:p>
    <w:p w14:paraId="72581788" w14:textId="77777777" w:rsidR="000B3A05" w:rsidRDefault="00800894" w:rsidP="0007688B">
      <w:pPr>
        <w:spacing w:line="276" w:lineRule="auto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experience</w:t>
      </w:r>
    </w:p>
    <w:p w14:paraId="388BA5E8" w14:textId="77777777" w:rsidR="000B3A05" w:rsidRDefault="00800894" w:rsidP="0007688B">
      <w:pPr>
        <w:tabs>
          <w:tab w:val="right" w:pos="10800"/>
        </w:tabs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Software Developer Intern</w:t>
      </w:r>
      <w:r>
        <w:rPr>
          <w:rStyle w:val="fs13fw6undefinedtdn"/>
          <w:rFonts w:ascii="Arial" w:eastAsia="Arial" w:hAnsi="Arial" w:cs="Arial"/>
          <w:b/>
          <w:bCs/>
          <w:sz w:val="20"/>
          <w:szCs w:val="20"/>
        </w:rPr>
        <w:t>,</w:t>
      </w:r>
      <w:r>
        <w:rPr>
          <w:rStyle w:val="fs13fw4undefinedtdn"/>
          <w:rFonts w:ascii="Arial" w:eastAsia="Arial" w:hAnsi="Arial" w:cs="Arial"/>
          <w:sz w:val="20"/>
          <w:szCs w:val="20"/>
        </w:rPr>
        <w:t xml:space="preserve"> </w:t>
      </w:r>
      <w:r>
        <w:rPr>
          <w:rStyle w:val="fs13fw4"/>
          <w:rFonts w:ascii="Arial" w:eastAsia="Arial" w:hAnsi="Arial" w:cs="Arial"/>
          <w:sz w:val="20"/>
          <w:szCs w:val="20"/>
        </w:rPr>
        <w:t>Allusion Systems Pvt. Ltd</w:t>
      </w:r>
      <w:r>
        <w:rPr>
          <w:rStyle w:val="fs13fw4undefinedtdn"/>
          <w:rFonts w:ascii="Arial" w:eastAsia="Arial" w:hAnsi="Arial" w:cs="Arial"/>
          <w:sz w:val="20"/>
          <w:szCs w:val="20"/>
        </w:rPr>
        <w:t xml:space="preserve">, </w:t>
      </w:r>
      <w:r>
        <w:rPr>
          <w:rStyle w:val="fs13fw4"/>
          <w:rFonts w:ascii="Arial" w:eastAsia="Arial" w:hAnsi="Arial" w:cs="Arial"/>
          <w:sz w:val="20"/>
          <w:szCs w:val="20"/>
        </w:rPr>
        <w:t>Remote, India</w:t>
      </w:r>
      <w:r>
        <w:rPr>
          <w:rStyle w:val="fs13fw4"/>
          <w:rFonts w:ascii="Arial" w:eastAsia="Arial" w:hAnsi="Arial" w:cs="Arial"/>
          <w:sz w:val="20"/>
          <w:szCs w:val="20"/>
        </w:rPr>
        <w:tab/>
        <w:t>May 2022 - Aug 2022</w:t>
      </w:r>
    </w:p>
    <w:p w14:paraId="60688587" w14:textId="2EF228A5" w:rsidR="000B3A05" w:rsidRDefault="00800894" w:rsidP="0007688B">
      <w:pPr>
        <w:numPr>
          <w:ilvl w:val="0"/>
          <w:numId w:val="3"/>
        </w:numPr>
        <w:spacing w:line="276" w:lineRule="auto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Database Access Layer in C++ Standard Template Library, multi</w:t>
      </w:r>
      <w:r w:rsidR="00E17DB5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>threading, data structures and design</w:t>
      </w:r>
    </w:p>
    <w:p w14:paraId="24D77A7D" w14:textId="02C884D0" w:rsidR="000B3A05" w:rsidRDefault="00800894" w:rsidP="0007688B">
      <w:pPr>
        <w:numPr>
          <w:ilvl w:val="0"/>
          <w:numId w:val="3"/>
        </w:numPr>
        <w:spacing w:line="276" w:lineRule="auto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Built fault-tolerant inventory management </w:t>
      </w:r>
      <w:r w:rsidR="004B6D61">
        <w:rPr>
          <w:rFonts w:ascii="Arial" w:eastAsia="Arial" w:hAnsi="Arial" w:cs="Arial"/>
          <w:sz w:val="20"/>
          <w:szCs w:val="20"/>
        </w:rPr>
        <w:t>system</w:t>
      </w:r>
      <w:r>
        <w:rPr>
          <w:rFonts w:ascii="Arial" w:eastAsia="Arial" w:hAnsi="Arial" w:cs="Arial"/>
          <w:sz w:val="20"/>
          <w:szCs w:val="20"/>
        </w:rPr>
        <w:t xml:space="preserve"> with Node.js (Express) &amp; MVC, integrating it into Jenkins CI/CD pipeline, resulting in 15% infrastructure cost reduction and improved system resilience</w:t>
      </w:r>
    </w:p>
    <w:p w14:paraId="7982DD35" w14:textId="01B80040" w:rsidR="000B3A05" w:rsidRDefault="00800894" w:rsidP="0007688B">
      <w:pPr>
        <w:numPr>
          <w:ilvl w:val="0"/>
          <w:numId w:val="3"/>
        </w:numPr>
        <w:spacing w:line="276" w:lineRule="auto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and maintained C++ code for 4 large-scale, high-frequency trading platforms used by 20 financial institutions to trade equities, futures, and FX</w:t>
      </w:r>
    </w:p>
    <w:p w14:paraId="2C6D2541" w14:textId="77777777" w:rsidR="000B3A05" w:rsidRDefault="00800894" w:rsidP="0007688B">
      <w:pPr>
        <w:spacing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 </w:t>
      </w:r>
    </w:p>
    <w:p w14:paraId="723AF0C6" w14:textId="0C262F7F" w:rsidR="000B3A05" w:rsidRDefault="006B43A0" w:rsidP="0007688B">
      <w:pPr>
        <w:tabs>
          <w:tab w:val="right" w:pos="10800"/>
        </w:tabs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Style w:val="fs13fw6"/>
          <w:rFonts w:ascii="Arial" w:eastAsia="Arial" w:hAnsi="Arial" w:cs="Arial"/>
          <w:b/>
          <w:bCs/>
          <w:sz w:val="20"/>
          <w:szCs w:val="20"/>
        </w:rPr>
        <w:t>Firmware Validation Intern</w:t>
      </w:r>
      <w:r w:rsidR="00800894">
        <w:rPr>
          <w:rStyle w:val="fs13fw6undefinedtdn"/>
          <w:rFonts w:ascii="Arial" w:eastAsia="Arial" w:hAnsi="Arial" w:cs="Arial"/>
          <w:b/>
          <w:bCs/>
          <w:sz w:val="20"/>
          <w:szCs w:val="20"/>
        </w:rPr>
        <w:t>,</w:t>
      </w:r>
      <w:r w:rsidR="00800894">
        <w:rPr>
          <w:rStyle w:val="fs13fw4undefinedtdn"/>
          <w:rFonts w:ascii="Arial" w:eastAsia="Arial" w:hAnsi="Arial" w:cs="Arial"/>
          <w:sz w:val="20"/>
          <w:szCs w:val="20"/>
        </w:rPr>
        <w:t xml:space="preserve"> </w:t>
      </w:r>
      <w:r w:rsidR="00800894">
        <w:rPr>
          <w:rStyle w:val="fs13fw4"/>
          <w:rFonts w:ascii="Arial" w:eastAsia="Arial" w:hAnsi="Arial" w:cs="Arial"/>
          <w:sz w:val="20"/>
          <w:szCs w:val="20"/>
        </w:rPr>
        <w:t>Intel</w:t>
      </w:r>
      <w:r w:rsidR="00857981">
        <w:rPr>
          <w:rStyle w:val="fs13fw4"/>
          <w:rFonts w:ascii="Arial" w:eastAsia="Arial" w:hAnsi="Arial" w:cs="Arial"/>
          <w:sz w:val="20"/>
          <w:szCs w:val="20"/>
        </w:rPr>
        <w:t xml:space="preserve"> Corporation</w:t>
      </w:r>
      <w:r w:rsidR="00800894">
        <w:rPr>
          <w:rStyle w:val="fs13fw4undefinedtdn"/>
          <w:rFonts w:ascii="Arial" w:eastAsia="Arial" w:hAnsi="Arial" w:cs="Arial"/>
          <w:sz w:val="20"/>
          <w:szCs w:val="20"/>
        </w:rPr>
        <w:t xml:space="preserve">, </w:t>
      </w:r>
      <w:r w:rsidR="00800894">
        <w:rPr>
          <w:rStyle w:val="fs13fw4"/>
          <w:rFonts w:ascii="Arial" w:eastAsia="Arial" w:hAnsi="Arial" w:cs="Arial"/>
          <w:sz w:val="20"/>
          <w:szCs w:val="20"/>
        </w:rPr>
        <w:t>Folsom, CA</w:t>
      </w:r>
      <w:r w:rsidR="00800894">
        <w:rPr>
          <w:rStyle w:val="fs13fw4"/>
          <w:rFonts w:ascii="Arial" w:eastAsia="Arial" w:hAnsi="Arial" w:cs="Arial"/>
          <w:sz w:val="20"/>
          <w:szCs w:val="20"/>
        </w:rPr>
        <w:tab/>
        <w:t>Dec 2020 - Dec 2021</w:t>
      </w:r>
    </w:p>
    <w:p w14:paraId="5A33C4AE" w14:textId="77777777" w:rsidR="000B3A05" w:rsidRDefault="00800894" w:rsidP="0007688B">
      <w:pPr>
        <w:numPr>
          <w:ilvl w:val="0"/>
          <w:numId w:val="4"/>
        </w:numPr>
        <w:spacing w:line="276" w:lineRule="auto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Created custom SSD firmware solutions in C++, enhancing SMART health, optimizing PCIe logging, and stream-lining panic state drive recovery, resulting in 20% decrease in drive failures and enhanced reliability</w:t>
      </w:r>
    </w:p>
    <w:p w14:paraId="055805CC" w14:textId="119859E6" w:rsidR="000B3A05" w:rsidRPr="0007688B" w:rsidRDefault="00800894" w:rsidP="0007688B">
      <w:pPr>
        <w:numPr>
          <w:ilvl w:val="0"/>
          <w:numId w:val="4"/>
        </w:numPr>
        <w:spacing w:line="276" w:lineRule="auto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Automated CI/CD pipelines with Jenkins to streamline code deployment to server</w:t>
      </w:r>
      <w:r w:rsidR="0007688B">
        <w:rPr>
          <w:rFonts w:ascii="Arial" w:eastAsia="Arial" w:hAnsi="Arial" w:cs="Arial"/>
          <w:sz w:val="20"/>
          <w:szCs w:val="20"/>
        </w:rPr>
        <w:t xml:space="preserve"> and a</w:t>
      </w:r>
      <w:r w:rsidRPr="0007688B">
        <w:rPr>
          <w:rFonts w:ascii="Arial" w:eastAsia="Arial" w:hAnsi="Arial" w:cs="Arial"/>
          <w:sz w:val="20"/>
          <w:szCs w:val="20"/>
        </w:rPr>
        <w:t>chieved 15% enhancement in code deployment speed eliminating human error, increasing reliability and efficiency</w:t>
      </w:r>
    </w:p>
    <w:p w14:paraId="1CE308CD" w14:textId="3389B9A3" w:rsidR="000B3A05" w:rsidRDefault="00800894" w:rsidP="0007688B">
      <w:pPr>
        <w:numPr>
          <w:ilvl w:val="0"/>
          <w:numId w:val="4"/>
        </w:numPr>
        <w:spacing w:line="276" w:lineRule="auto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Constructed unit tests for proprietary SSD firmware, ensuring functionality, performance, and error detection. Tests identified and resolved errors, leading to </w:t>
      </w:r>
      <w:r w:rsidR="0007688B">
        <w:rPr>
          <w:rFonts w:ascii="Arial" w:eastAsia="Arial" w:hAnsi="Arial" w:cs="Arial"/>
          <w:sz w:val="20"/>
          <w:szCs w:val="20"/>
        </w:rPr>
        <w:t>28</w:t>
      </w:r>
      <w:r>
        <w:rPr>
          <w:rFonts w:ascii="Arial" w:eastAsia="Arial" w:hAnsi="Arial" w:cs="Arial"/>
          <w:sz w:val="20"/>
          <w:szCs w:val="20"/>
        </w:rPr>
        <w:t>% improvement in baseline SSD performance</w:t>
      </w:r>
    </w:p>
    <w:p w14:paraId="4CD561F6" w14:textId="77777777" w:rsidR="000B3A05" w:rsidRDefault="00800894" w:rsidP="0007688B">
      <w:pPr>
        <w:spacing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 </w:t>
      </w:r>
    </w:p>
    <w:p w14:paraId="311BEAC4" w14:textId="77777777" w:rsidR="000B3A05" w:rsidRDefault="00800894" w:rsidP="0007688B">
      <w:pPr>
        <w:pBdr>
          <w:bottom w:val="single" w:sz="6" w:space="0" w:color="FFFFFF"/>
        </w:pBdr>
        <w:spacing w:line="276" w:lineRule="auto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technical skills</w:t>
      </w:r>
    </w:p>
    <w:p w14:paraId="170A3739" w14:textId="134D6B95" w:rsidR="000B3A05" w:rsidRDefault="00800894" w:rsidP="0007688B">
      <w:pPr>
        <w:pBdr>
          <w:bottom w:val="single" w:sz="6" w:space="0" w:color="FFFFFF"/>
        </w:pBdr>
        <w:tabs>
          <w:tab w:val="left" w:pos="220"/>
        </w:tabs>
        <w:spacing w:line="276" w:lineRule="auto"/>
        <w:rPr>
          <w:rFonts w:ascii="Arial" w:eastAsia="Arial" w:hAnsi="Arial" w:cs="Arial"/>
          <w:sz w:val="20"/>
          <w:szCs w:val="20"/>
        </w:rPr>
      </w:pPr>
      <w:r w:rsidRPr="00E27C2D">
        <w:rPr>
          <w:rFonts w:ascii="Arial" w:eastAsia="Arial" w:hAnsi="Arial" w:cs="Arial"/>
          <w:b/>
          <w:bCs/>
          <w:sz w:val="20"/>
          <w:szCs w:val="20"/>
        </w:rPr>
        <w:t>Languages:</w:t>
      </w:r>
      <w:r>
        <w:rPr>
          <w:rFonts w:ascii="Arial" w:eastAsia="Arial" w:hAnsi="Arial" w:cs="Arial"/>
          <w:sz w:val="20"/>
          <w:szCs w:val="20"/>
        </w:rPr>
        <w:t xml:space="preserve"> Java, Python, JavaScript, C, C++, SQL, Bash</w:t>
      </w:r>
    </w:p>
    <w:p w14:paraId="7DF54D43" w14:textId="77777777" w:rsidR="000B3A05" w:rsidRDefault="00800894" w:rsidP="0007688B">
      <w:pPr>
        <w:pBdr>
          <w:bottom w:val="single" w:sz="6" w:space="0" w:color="FFFFFF"/>
        </w:pBdr>
        <w:tabs>
          <w:tab w:val="left" w:pos="220"/>
        </w:tabs>
        <w:spacing w:line="276" w:lineRule="auto"/>
        <w:rPr>
          <w:rFonts w:ascii="Arial" w:eastAsia="Arial" w:hAnsi="Arial" w:cs="Arial"/>
          <w:sz w:val="20"/>
          <w:szCs w:val="20"/>
        </w:rPr>
      </w:pPr>
      <w:r w:rsidRPr="00E27C2D">
        <w:rPr>
          <w:rFonts w:ascii="Arial" w:eastAsia="Arial" w:hAnsi="Arial" w:cs="Arial"/>
          <w:b/>
          <w:bCs/>
          <w:sz w:val="20"/>
          <w:szCs w:val="20"/>
        </w:rPr>
        <w:t>Web:</w:t>
      </w:r>
      <w:r>
        <w:rPr>
          <w:rFonts w:ascii="Arial" w:eastAsia="Arial" w:hAnsi="Arial" w:cs="Arial"/>
          <w:sz w:val="20"/>
          <w:szCs w:val="20"/>
        </w:rPr>
        <w:t xml:space="preserve"> Node.js, Express.js, Kafka, PostgreSQL, MongoDB, Spring Boot, fastAPI, React.js, GraphQL</w:t>
      </w:r>
    </w:p>
    <w:p w14:paraId="1880CDC1" w14:textId="7A94605A" w:rsidR="00E27C2D" w:rsidRDefault="00E27C2D" w:rsidP="0007688B">
      <w:pPr>
        <w:pBdr>
          <w:bottom w:val="single" w:sz="6" w:space="0" w:color="FFFFFF"/>
        </w:pBdr>
        <w:tabs>
          <w:tab w:val="left" w:pos="220"/>
        </w:tabs>
        <w:spacing w:line="276" w:lineRule="auto"/>
        <w:rPr>
          <w:rFonts w:ascii="Arial" w:eastAsia="Arial" w:hAnsi="Arial" w:cs="Arial"/>
          <w:sz w:val="20"/>
          <w:szCs w:val="20"/>
        </w:rPr>
      </w:pPr>
      <w:r w:rsidRPr="00E27C2D">
        <w:rPr>
          <w:rFonts w:ascii="Arial" w:eastAsia="Arial" w:hAnsi="Arial" w:cs="Arial"/>
          <w:b/>
          <w:bCs/>
          <w:sz w:val="20"/>
          <w:szCs w:val="20"/>
        </w:rPr>
        <w:t>DevOps:</w:t>
      </w:r>
      <w:r>
        <w:rPr>
          <w:rFonts w:ascii="Arial" w:eastAsia="Arial" w:hAnsi="Arial" w:cs="Arial"/>
          <w:sz w:val="20"/>
          <w:szCs w:val="20"/>
        </w:rPr>
        <w:t xml:space="preserve"> Docker, Jenkins, AWS, Azure, Kafka</w:t>
      </w:r>
    </w:p>
    <w:p w14:paraId="46A1EF16" w14:textId="77777777" w:rsidR="000B3A05" w:rsidRDefault="00800894" w:rsidP="0007688B">
      <w:pPr>
        <w:pBdr>
          <w:bottom w:val="single" w:sz="6" w:space="0" w:color="FFFFFF"/>
        </w:pBdr>
        <w:tabs>
          <w:tab w:val="left" w:pos="220"/>
        </w:tabs>
        <w:spacing w:line="276" w:lineRule="auto"/>
        <w:rPr>
          <w:rFonts w:ascii="Arial" w:eastAsia="Arial" w:hAnsi="Arial" w:cs="Arial"/>
          <w:sz w:val="20"/>
          <w:szCs w:val="20"/>
        </w:rPr>
      </w:pPr>
      <w:r w:rsidRPr="00E27C2D">
        <w:rPr>
          <w:rFonts w:ascii="Arial" w:eastAsia="Arial" w:hAnsi="Arial" w:cs="Arial"/>
          <w:b/>
          <w:bCs/>
          <w:sz w:val="20"/>
          <w:szCs w:val="20"/>
        </w:rPr>
        <w:t>Other:</w:t>
      </w:r>
      <w:r>
        <w:rPr>
          <w:rFonts w:ascii="Arial" w:eastAsia="Arial" w:hAnsi="Arial" w:cs="Arial"/>
          <w:sz w:val="20"/>
          <w:szCs w:val="20"/>
        </w:rPr>
        <w:t xml:space="preserve"> JUnit, pytest, TCP/IP, GNU/Linux, Postman, Git, Jira, Agile methodologies</w:t>
      </w:r>
    </w:p>
    <w:p w14:paraId="4D5E0079" w14:textId="77777777" w:rsidR="000B3A05" w:rsidRDefault="00800894" w:rsidP="0007688B">
      <w:pPr>
        <w:spacing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 </w:t>
      </w:r>
    </w:p>
    <w:p w14:paraId="2A4507DC" w14:textId="77777777" w:rsidR="000B3A05" w:rsidRDefault="00800894" w:rsidP="0007688B">
      <w:pPr>
        <w:spacing w:line="276" w:lineRule="auto"/>
        <w:rPr>
          <w:rFonts w:ascii="Arial" w:eastAsia="Arial" w:hAnsi="Arial" w:cs="Arial"/>
          <w:b/>
          <w:bCs/>
          <w:caps/>
          <w:sz w:val="20"/>
          <w:szCs w:val="20"/>
        </w:rPr>
      </w:pPr>
      <w:r>
        <w:rPr>
          <w:rFonts w:ascii="Arial" w:eastAsia="Arial" w:hAnsi="Arial" w:cs="Arial"/>
          <w:b/>
          <w:bCs/>
          <w:caps/>
          <w:sz w:val="20"/>
          <w:szCs w:val="20"/>
        </w:rPr>
        <w:t>project experience</w:t>
      </w:r>
    </w:p>
    <w:p w14:paraId="50119988" w14:textId="4FFA9855" w:rsidR="00E27C2D" w:rsidRDefault="00000000" w:rsidP="00E27C2D">
      <w:pPr>
        <w:tabs>
          <w:tab w:val="right" w:pos="10800"/>
        </w:tabs>
        <w:spacing w:line="276" w:lineRule="auto"/>
        <w:rPr>
          <w:rFonts w:ascii="Arial" w:eastAsia="Arial" w:hAnsi="Arial" w:cs="Arial"/>
          <w:sz w:val="20"/>
          <w:szCs w:val="20"/>
        </w:rPr>
      </w:pPr>
      <w:hyperlink r:id="rId7" w:history="1">
        <w:r w:rsidR="00E27C2D" w:rsidRPr="00E27C2D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Chip8 emulator</w:t>
        </w:r>
      </w:hyperlink>
      <w:r w:rsidR="00E27C2D">
        <w:rPr>
          <w:rStyle w:val="fs13fw6undefinedtdn"/>
          <w:rFonts w:ascii="Arial" w:eastAsia="Arial" w:hAnsi="Arial" w:cs="Arial"/>
          <w:b/>
          <w:bCs/>
          <w:sz w:val="20"/>
          <w:szCs w:val="20"/>
        </w:rPr>
        <w:t>,</w:t>
      </w:r>
      <w:r w:rsidR="00E27C2D">
        <w:rPr>
          <w:rStyle w:val="fs13fw4undefinedtdn"/>
          <w:rFonts w:ascii="Arial" w:eastAsia="Arial" w:hAnsi="Arial" w:cs="Arial"/>
          <w:sz w:val="20"/>
          <w:szCs w:val="20"/>
        </w:rPr>
        <w:t xml:space="preserve"> </w:t>
      </w:r>
      <w:r w:rsidR="00E27C2D">
        <w:rPr>
          <w:rStyle w:val="fs13fw4"/>
          <w:rFonts w:ascii="Arial" w:eastAsia="Arial" w:hAnsi="Arial" w:cs="Arial"/>
          <w:sz w:val="20"/>
          <w:szCs w:val="20"/>
        </w:rPr>
        <w:t>Personal</w:t>
      </w:r>
      <w:r w:rsidR="00E27C2D">
        <w:rPr>
          <w:rStyle w:val="fs13fw4"/>
          <w:rFonts w:ascii="Arial" w:eastAsia="Arial" w:hAnsi="Arial" w:cs="Arial"/>
          <w:sz w:val="20"/>
          <w:szCs w:val="20"/>
        </w:rPr>
        <w:tab/>
        <w:t>Mar 2024</w:t>
      </w:r>
    </w:p>
    <w:p w14:paraId="05AE7D71" w14:textId="62FA81AE" w:rsidR="00061418" w:rsidRPr="00061418" w:rsidRDefault="00061418" w:rsidP="00061418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Wrote a</w:t>
      </w:r>
      <w:r w:rsidRPr="00061418">
        <w:rPr>
          <w:rFonts w:ascii="Arial" w:eastAsia="Arial" w:hAnsi="Arial" w:cs="Arial"/>
          <w:sz w:val="20"/>
          <w:szCs w:val="20"/>
        </w:rPr>
        <w:t xml:space="preserve"> Chip-8 emulator using C++ 11, translating Chip8 specifications into executable code and integrating it with the SDL2 library for enhanced graphics and I/O.</w:t>
      </w:r>
    </w:p>
    <w:p w14:paraId="3041316B" w14:textId="585A9A6F" w:rsidR="00E27C2D" w:rsidRPr="004B6D61" w:rsidRDefault="00061418" w:rsidP="00061418">
      <w:pPr>
        <w:pStyle w:val="ListParagraph"/>
        <w:numPr>
          <w:ilvl w:val="0"/>
          <w:numId w:val="9"/>
        </w:numPr>
        <w:spacing w:line="276" w:lineRule="auto"/>
        <w:rPr>
          <w:rFonts w:ascii="Arial" w:eastAsia="Arial" w:hAnsi="Arial" w:cs="Arial"/>
          <w:b/>
          <w:bCs/>
          <w:caps/>
          <w:sz w:val="20"/>
          <w:szCs w:val="20"/>
        </w:rPr>
      </w:pPr>
      <w:r w:rsidRPr="00061418">
        <w:rPr>
          <w:rFonts w:ascii="Arial" w:eastAsia="Arial" w:hAnsi="Arial" w:cs="Arial"/>
          <w:sz w:val="20"/>
          <w:szCs w:val="20"/>
        </w:rPr>
        <w:t>Achieved a fully functional emulator that executes available ROMs designed for Chip8 systems, including various games and applications.</w:t>
      </w:r>
    </w:p>
    <w:p w14:paraId="38168220" w14:textId="77777777" w:rsidR="004B6D61" w:rsidRPr="00061418" w:rsidRDefault="004B6D61" w:rsidP="004B6D61">
      <w:pPr>
        <w:pStyle w:val="ListParagraph"/>
        <w:spacing w:line="276" w:lineRule="auto"/>
        <w:ind w:left="360"/>
        <w:rPr>
          <w:rFonts w:ascii="Arial" w:eastAsia="Arial" w:hAnsi="Arial" w:cs="Arial"/>
          <w:b/>
          <w:bCs/>
          <w:caps/>
          <w:sz w:val="20"/>
          <w:szCs w:val="20"/>
        </w:rPr>
      </w:pPr>
    </w:p>
    <w:p w14:paraId="354B5DF6" w14:textId="45D61C1E" w:rsidR="000B3A05" w:rsidRDefault="00000000" w:rsidP="0007688B">
      <w:pPr>
        <w:tabs>
          <w:tab w:val="right" w:pos="10800"/>
        </w:tabs>
        <w:spacing w:line="276" w:lineRule="auto"/>
        <w:rPr>
          <w:rFonts w:ascii="Arial" w:eastAsia="Arial" w:hAnsi="Arial" w:cs="Arial"/>
          <w:sz w:val="20"/>
          <w:szCs w:val="20"/>
        </w:rPr>
      </w:pPr>
      <w:hyperlink r:id="rId8" w:history="1">
        <w:r w:rsidR="00E27C2D" w:rsidRPr="00E27C2D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SJSU Food Pantry Application</w:t>
        </w:r>
      </w:hyperlink>
      <w:r w:rsidR="00E27C2D">
        <w:rPr>
          <w:rStyle w:val="fs13fw6undefinedtdn"/>
          <w:rFonts w:ascii="Arial" w:eastAsia="Arial" w:hAnsi="Arial" w:cs="Arial"/>
          <w:b/>
          <w:bCs/>
          <w:sz w:val="20"/>
          <w:szCs w:val="20"/>
        </w:rPr>
        <w:t>,</w:t>
      </w:r>
      <w:r w:rsidR="00E27C2D">
        <w:rPr>
          <w:rStyle w:val="fs13fw4undefinedtdn"/>
          <w:rFonts w:ascii="Arial" w:eastAsia="Arial" w:hAnsi="Arial" w:cs="Arial"/>
          <w:sz w:val="20"/>
          <w:szCs w:val="20"/>
        </w:rPr>
        <w:t xml:space="preserve"> </w:t>
      </w:r>
      <w:r w:rsidR="00E27C2D">
        <w:rPr>
          <w:rStyle w:val="fs13fw4"/>
          <w:rFonts w:ascii="Arial" w:eastAsia="Arial" w:hAnsi="Arial" w:cs="Arial"/>
          <w:sz w:val="20"/>
          <w:szCs w:val="20"/>
        </w:rPr>
        <w:t>SJSU</w:t>
      </w:r>
      <w:r w:rsidR="00E27C2D">
        <w:rPr>
          <w:rStyle w:val="fs13fw4"/>
          <w:rFonts w:ascii="Arial" w:eastAsia="Arial" w:hAnsi="Arial" w:cs="Arial"/>
          <w:sz w:val="20"/>
          <w:szCs w:val="20"/>
        </w:rPr>
        <w:tab/>
        <w:t>Jul 2023</w:t>
      </w:r>
    </w:p>
    <w:p w14:paraId="27607472" w14:textId="77777777" w:rsidR="000B3A05" w:rsidRDefault="00800894" w:rsidP="0007688B">
      <w:pPr>
        <w:numPr>
          <w:ilvl w:val="0"/>
          <w:numId w:val="6"/>
        </w:numPr>
        <w:spacing w:line="276" w:lineRule="auto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Built full-stack Content Management System (CMS) leveraging React.js for frontend and Node.js/Express.js for backend, enabling real-time inventory management and role-based access control</w:t>
      </w:r>
    </w:p>
    <w:p w14:paraId="3A5FF73B" w14:textId="0AD0A78A" w:rsidR="000B3A05" w:rsidRDefault="00800894" w:rsidP="0007688B">
      <w:pPr>
        <w:numPr>
          <w:ilvl w:val="0"/>
          <w:numId w:val="6"/>
        </w:numPr>
        <w:spacing w:line="276" w:lineRule="auto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Integrated a RESTful API (Express, MongoDB) leveraging Mongoose's features for efficient data management, resulting in 15% reduction in query response times</w:t>
      </w:r>
    </w:p>
    <w:p w14:paraId="0E9C66A8" w14:textId="77777777" w:rsidR="000B3A05" w:rsidRDefault="00800894" w:rsidP="0007688B">
      <w:pPr>
        <w:spacing w:line="276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 </w:t>
      </w:r>
    </w:p>
    <w:p w14:paraId="211AF4CE" w14:textId="63CD98D1" w:rsidR="000B3A05" w:rsidRDefault="00000000" w:rsidP="0007688B">
      <w:pPr>
        <w:tabs>
          <w:tab w:val="right" w:pos="10800"/>
        </w:tabs>
        <w:spacing w:line="276" w:lineRule="auto"/>
        <w:rPr>
          <w:rFonts w:ascii="Arial" w:eastAsia="Arial" w:hAnsi="Arial" w:cs="Arial"/>
          <w:sz w:val="20"/>
          <w:szCs w:val="20"/>
        </w:rPr>
      </w:pPr>
      <w:hyperlink r:id="rId9" w:history="1">
        <w:r w:rsidR="00E27C2D" w:rsidRPr="00E27C2D">
          <w:rPr>
            <w:rStyle w:val="Hyperlink"/>
            <w:rFonts w:ascii="Arial" w:eastAsia="Arial" w:hAnsi="Arial" w:cs="Arial"/>
            <w:b/>
            <w:bCs/>
            <w:sz w:val="20"/>
            <w:szCs w:val="20"/>
          </w:rPr>
          <w:t>Enterprise Resource Planning System</w:t>
        </w:r>
      </w:hyperlink>
      <w:r w:rsidR="00E27C2D">
        <w:rPr>
          <w:rStyle w:val="fs13fw6undefinedtdn"/>
          <w:rFonts w:ascii="Arial" w:eastAsia="Arial" w:hAnsi="Arial" w:cs="Arial"/>
          <w:b/>
          <w:bCs/>
          <w:sz w:val="20"/>
          <w:szCs w:val="20"/>
        </w:rPr>
        <w:t>,</w:t>
      </w:r>
      <w:r w:rsidR="00E27C2D">
        <w:rPr>
          <w:rStyle w:val="fs13fw4undefinedtdn"/>
          <w:rFonts w:ascii="Arial" w:eastAsia="Arial" w:hAnsi="Arial" w:cs="Arial"/>
          <w:sz w:val="20"/>
          <w:szCs w:val="20"/>
        </w:rPr>
        <w:t xml:space="preserve"> </w:t>
      </w:r>
      <w:r w:rsidR="00E27C2D">
        <w:rPr>
          <w:rStyle w:val="fs13fw4"/>
          <w:rFonts w:ascii="Arial" w:eastAsia="Arial" w:hAnsi="Arial" w:cs="Arial"/>
          <w:sz w:val="20"/>
          <w:szCs w:val="20"/>
        </w:rPr>
        <w:t>CSUS</w:t>
      </w:r>
      <w:r w:rsidR="00E27C2D">
        <w:rPr>
          <w:rStyle w:val="fs13fw4"/>
          <w:rFonts w:ascii="Arial" w:eastAsia="Arial" w:hAnsi="Arial" w:cs="Arial"/>
          <w:sz w:val="20"/>
          <w:szCs w:val="20"/>
        </w:rPr>
        <w:tab/>
        <w:t>Dec 2021</w:t>
      </w:r>
    </w:p>
    <w:p w14:paraId="222E380A" w14:textId="77777777" w:rsidR="000B3A05" w:rsidRDefault="00800894" w:rsidP="0007688B">
      <w:pPr>
        <w:numPr>
          <w:ilvl w:val="0"/>
          <w:numId w:val="7"/>
        </w:numPr>
        <w:spacing w:line="276" w:lineRule="auto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Designed and packaged scalable ERP solution for SMEs, prioritizing user needs and efficient operations</w:t>
      </w:r>
    </w:p>
    <w:p w14:paraId="622889C2" w14:textId="77777777" w:rsidR="000B3A05" w:rsidRDefault="00800894" w:rsidP="0007688B">
      <w:pPr>
        <w:numPr>
          <w:ilvl w:val="0"/>
          <w:numId w:val="7"/>
        </w:numPr>
        <w:spacing w:line="276" w:lineRule="auto"/>
        <w:ind w:left="375" w:hanging="38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Implemented secure, MVC based, three-tiered architecture, ensuring role-based access control for data security</w:t>
      </w:r>
    </w:p>
    <w:p w14:paraId="2A5C2F80" w14:textId="172AD5B9" w:rsidR="000B3A05" w:rsidRPr="00E27C2D" w:rsidRDefault="00800894" w:rsidP="0007688B">
      <w:pPr>
        <w:numPr>
          <w:ilvl w:val="0"/>
          <w:numId w:val="7"/>
        </w:numPr>
        <w:spacing w:line="276" w:lineRule="auto"/>
        <w:ind w:left="375" w:hanging="385"/>
        <w:rPr>
          <w:rFonts w:ascii="Arial" w:eastAsia="Arial" w:hAnsi="Arial" w:cs="Arial"/>
          <w:sz w:val="21"/>
          <w:szCs w:val="21"/>
        </w:rPr>
      </w:pPr>
      <w:r w:rsidRPr="00E27C2D">
        <w:rPr>
          <w:rFonts w:ascii="Arial" w:eastAsia="Arial" w:hAnsi="Arial" w:cs="Arial"/>
          <w:sz w:val="20"/>
          <w:szCs w:val="20"/>
        </w:rPr>
        <w:t>Utilized Java with Swing GUI for the ERP system front-end</w:t>
      </w:r>
      <w:r w:rsidR="00E27C2D" w:rsidRPr="00E27C2D">
        <w:rPr>
          <w:rFonts w:ascii="Arial" w:eastAsia="Arial" w:hAnsi="Arial" w:cs="Arial"/>
          <w:sz w:val="20"/>
          <w:szCs w:val="20"/>
        </w:rPr>
        <w:t xml:space="preserve"> and </w:t>
      </w:r>
      <w:r w:rsidRPr="00E27C2D">
        <w:rPr>
          <w:rFonts w:ascii="Arial" w:eastAsia="Arial" w:hAnsi="Arial" w:cs="Arial"/>
          <w:sz w:val="20"/>
          <w:szCs w:val="20"/>
        </w:rPr>
        <w:t xml:space="preserve">MySQL database for efficient backend operations </w:t>
      </w:r>
    </w:p>
    <w:sectPr w:rsidR="000B3A05" w:rsidRPr="00E27C2D" w:rsidSect="000C547C">
      <w:pgSz w:w="12225" w:h="15810"/>
      <w:pgMar w:top="674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6B8E3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3CE2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0C53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2E09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948B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789F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A406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BC9E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0238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2DE21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907B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C9C19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0187E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5285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1EC26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7E9B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6082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340E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A9636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1A2A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7CE6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48442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103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EC17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AA93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1AC3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66D4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65E90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DA82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BC85A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AE04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68C9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A207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1864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DC0C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4A2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A940E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FE8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AB8FB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F4F9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7EAFD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482D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A2F9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F055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C204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276A5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8C02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8E40F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DBAA5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40DD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3410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D383B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B437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F2BD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F94CB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14D9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60CB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44C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F442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429B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E603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04AB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8EF9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A114FF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5482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66B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523A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FCE2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B006C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1C03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5EF4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664F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38705870"/>
    <w:multiLevelType w:val="hybridMultilevel"/>
    <w:tmpl w:val="14321F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9003850">
    <w:abstractNumId w:val="0"/>
  </w:num>
  <w:num w:numId="2" w16cid:durableId="491218540">
    <w:abstractNumId w:val="1"/>
  </w:num>
  <w:num w:numId="3" w16cid:durableId="572205513">
    <w:abstractNumId w:val="2"/>
  </w:num>
  <w:num w:numId="4" w16cid:durableId="568342270">
    <w:abstractNumId w:val="3"/>
  </w:num>
  <w:num w:numId="5" w16cid:durableId="1783569952">
    <w:abstractNumId w:val="4"/>
  </w:num>
  <w:num w:numId="6" w16cid:durableId="1320889289">
    <w:abstractNumId w:val="5"/>
  </w:num>
  <w:num w:numId="7" w16cid:durableId="2003465341">
    <w:abstractNumId w:val="6"/>
  </w:num>
  <w:num w:numId="8" w16cid:durableId="1922594599">
    <w:abstractNumId w:val="7"/>
  </w:num>
  <w:num w:numId="9" w16cid:durableId="10764389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05"/>
    <w:rsid w:val="00061418"/>
    <w:rsid w:val="0007688B"/>
    <w:rsid w:val="000B3A05"/>
    <w:rsid w:val="000C547C"/>
    <w:rsid w:val="00230BE8"/>
    <w:rsid w:val="00231B7C"/>
    <w:rsid w:val="002D3802"/>
    <w:rsid w:val="00367DC2"/>
    <w:rsid w:val="003C3DCF"/>
    <w:rsid w:val="004B6D61"/>
    <w:rsid w:val="005D1029"/>
    <w:rsid w:val="00623647"/>
    <w:rsid w:val="006B43A0"/>
    <w:rsid w:val="00782767"/>
    <w:rsid w:val="007A55FE"/>
    <w:rsid w:val="00800894"/>
    <w:rsid w:val="00836191"/>
    <w:rsid w:val="00857981"/>
    <w:rsid w:val="009C0A7A"/>
    <w:rsid w:val="009F7775"/>
    <w:rsid w:val="00B23E21"/>
    <w:rsid w:val="00B642CA"/>
    <w:rsid w:val="00C70301"/>
    <w:rsid w:val="00E17DB5"/>
    <w:rsid w:val="00E27C2D"/>
    <w:rsid w:val="00ED6D26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280CB"/>
  <w15:docId w15:val="{DDD71637-3F15-A940-9FB1-175D10DE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undefinedtdn">
    <w:name w:val="fs13 fw4 undefined tdn"/>
    <w:basedOn w:val="DefaultParagraphFont"/>
  </w:style>
  <w:style w:type="character" w:customStyle="1" w:styleId="fs13fw4undefined">
    <w:name w:val="fs13 fw4 undefined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E27C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C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41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6D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idecember/Team-Incognito---E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aidecember/chip8_em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nshulshandilya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nshulkshandily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kaidecember/Team-Incognito---E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Akai Z</cp:lastModifiedBy>
  <cp:revision>11</cp:revision>
  <dcterms:created xsi:type="dcterms:W3CDTF">2024-05-04T23:24:00Z</dcterms:created>
  <dcterms:modified xsi:type="dcterms:W3CDTF">2024-05-16T16:49:00Z</dcterms:modified>
</cp:coreProperties>
</file>